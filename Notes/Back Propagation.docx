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6BC2" w14:textId="760C83B3" w:rsidR="00A9204E" w:rsidRDefault="00F4357B" w:rsidP="00F4357B">
      <w:pPr>
        <w:pStyle w:val="Heading1"/>
        <w:rPr>
          <w:b/>
          <w:bCs/>
          <w:i/>
          <w:iCs/>
          <w:sz w:val="48"/>
          <w:szCs w:val="48"/>
          <w:lang w:val="en-IN"/>
        </w:rPr>
      </w:pPr>
      <w:r w:rsidRPr="00F4357B">
        <w:rPr>
          <w:b/>
          <w:bCs/>
          <w:i/>
          <w:iCs/>
          <w:sz w:val="48"/>
          <w:szCs w:val="48"/>
          <w:lang w:val="en-IN"/>
        </w:rPr>
        <w:t>Back Prop</w:t>
      </w:r>
      <w:r>
        <w:rPr>
          <w:b/>
          <w:bCs/>
          <w:i/>
          <w:iCs/>
          <w:sz w:val="48"/>
          <w:szCs w:val="48"/>
          <w:lang w:val="en-IN"/>
        </w:rPr>
        <w:t>a</w:t>
      </w:r>
      <w:r w:rsidRPr="00F4357B">
        <w:rPr>
          <w:b/>
          <w:bCs/>
          <w:i/>
          <w:iCs/>
          <w:sz w:val="48"/>
          <w:szCs w:val="48"/>
          <w:lang w:val="en-IN"/>
        </w:rPr>
        <w:t>gation</w:t>
      </w:r>
    </w:p>
    <w:p w14:paraId="2784E3F3" w14:textId="77777777" w:rsidR="00F4357B" w:rsidRDefault="00F4357B" w:rsidP="00F4357B">
      <w:pPr>
        <w:rPr>
          <w:lang w:val="en-IN"/>
        </w:rPr>
      </w:pPr>
    </w:p>
    <w:p w14:paraId="47957244" w14:textId="3B072037" w:rsidR="00F4357B" w:rsidRDefault="00F4357B" w:rsidP="00F4357B">
      <w:pPr>
        <w:ind w:firstLine="720"/>
        <w:rPr>
          <w:lang w:val="en-IN"/>
        </w:rPr>
      </w:pPr>
      <w:r>
        <w:rPr>
          <w:lang w:val="en-IN"/>
        </w:rPr>
        <w:t xml:space="preserve">-Used to adjust the weights of the neuron so that the result comes closer and closer to the true known result </w:t>
      </w:r>
    </w:p>
    <w:p w14:paraId="0DDF6BD2" w14:textId="6F9BB876" w:rsidR="00F4357B" w:rsidRDefault="00F4357B" w:rsidP="00F4357B">
      <w:pPr>
        <w:ind w:firstLine="720"/>
        <w:rPr>
          <w:lang w:val="en-IN"/>
        </w:rPr>
      </w:pPr>
      <w:r>
        <w:rPr>
          <w:lang w:val="en-IN"/>
        </w:rPr>
        <w:t xml:space="preserve">Neural networks work </w:t>
      </w:r>
    </w:p>
    <w:p w14:paraId="60E36AF6" w14:textId="77777777" w:rsidR="00F4357B" w:rsidRDefault="00F4357B" w:rsidP="00F4357B">
      <w:pPr>
        <w:ind w:firstLine="720"/>
        <w:rPr>
          <w:lang w:val="en-IN"/>
        </w:rPr>
      </w:pPr>
    </w:p>
    <w:p w14:paraId="6C074D73" w14:textId="3ECCD4C3" w:rsidR="00F4357B" w:rsidRDefault="00F4357B" w:rsidP="00F4357B">
      <w:pPr>
        <w:ind w:firstLine="720"/>
        <w:rPr>
          <w:lang w:val="en-IN"/>
        </w:rPr>
      </w:pPr>
      <w:r>
        <w:rPr>
          <w:lang w:val="en-IN"/>
        </w:rPr>
        <w:t>ANN for Neuron ‘j’</w:t>
      </w:r>
    </w:p>
    <w:p w14:paraId="6AFC082F" w14:textId="77777777" w:rsidR="00F4357B" w:rsidRDefault="00F4357B" w:rsidP="00F4357B">
      <w:pPr>
        <w:ind w:firstLine="720"/>
        <w:rPr>
          <w:lang w:val="en-IN"/>
        </w:rPr>
      </w:pPr>
    </w:p>
    <w:p w14:paraId="27674521" w14:textId="0E9071CD" w:rsidR="00F4357B" w:rsidRDefault="00F4357B" w:rsidP="00F4357B">
      <w:pPr>
        <w:ind w:firstLine="720"/>
        <w:rPr>
          <w:lang w:val="en-IN"/>
        </w:rPr>
      </w:pPr>
      <w:r>
        <w:rPr>
          <w:lang w:val="en-IN"/>
        </w:rPr>
        <w:t xml:space="preserve">Weight is not to be updated in the forward path, but you must change the weight in the backwards path </w:t>
      </w:r>
    </w:p>
    <w:p w14:paraId="50C55062" w14:textId="3354A555" w:rsidR="00F4357B" w:rsidRDefault="00F4357B" w:rsidP="00F4357B">
      <w:pPr>
        <w:ind w:firstLine="720"/>
        <w:rPr>
          <w:lang w:val="en-IN"/>
        </w:rPr>
      </w:pPr>
      <w:r>
        <w:rPr>
          <w:lang w:val="en-IN"/>
        </w:rPr>
        <w:t xml:space="preserve">Weight is the only parameter that changes in the formulae </w:t>
      </w:r>
    </w:p>
    <w:p w14:paraId="2B032FEE" w14:textId="77777777" w:rsidR="00C438D5" w:rsidRDefault="00C438D5" w:rsidP="00F4357B">
      <w:pPr>
        <w:ind w:firstLine="720"/>
        <w:rPr>
          <w:lang w:val="en-IN"/>
        </w:rPr>
      </w:pPr>
    </w:p>
    <w:p w14:paraId="5DB74B56" w14:textId="77777777" w:rsidR="00C438D5" w:rsidRDefault="00C438D5" w:rsidP="00F4357B">
      <w:pPr>
        <w:ind w:firstLine="720"/>
        <w:rPr>
          <w:lang w:val="en-IN"/>
        </w:rPr>
      </w:pPr>
    </w:p>
    <w:p w14:paraId="331B4607" w14:textId="378DB822" w:rsidR="00C438D5" w:rsidRDefault="00C438D5" w:rsidP="00C438D5">
      <w:pPr>
        <w:pStyle w:val="Heading1"/>
        <w:rPr>
          <w:lang w:val="en-IN"/>
        </w:rPr>
      </w:pPr>
      <w:r>
        <w:rPr>
          <w:lang w:val="en-IN"/>
        </w:rPr>
        <w:t xml:space="preserve">Gradient Decent </w:t>
      </w:r>
    </w:p>
    <w:p w14:paraId="206659B3" w14:textId="05B6BE15" w:rsidR="00C438D5" w:rsidRDefault="00C438D5" w:rsidP="00C438D5">
      <w:pPr>
        <w:rPr>
          <w:lang w:val="en-IN"/>
        </w:rPr>
      </w:pPr>
      <w:r>
        <w:rPr>
          <w:lang w:val="en-IN"/>
        </w:rPr>
        <w:t xml:space="preserve">Let the error function is given below </w:t>
      </w:r>
    </w:p>
    <w:p w14:paraId="715FB0C6" w14:textId="4ACC7353" w:rsidR="00C438D5" w:rsidRDefault="00C438D5" w:rsidP="00C438D5">
      <w:pPr>
        <w:rPr>
          <w:lang w:val="en-IN"/>
        </w:rPr>
      </w:pPr>
      <w:r>
        <w:rPr>
          <w:lang w:val="en-IN"/>
        </w:rPr>
        <w:tab/>
        <w:t>E= (w-2)2</w:t>
      </w:r>
    </w:p>
    <w:p w14:paraId="6E59A8D1" w14:textId="77777777" w:rsidR="009C6795" w:rsidRDefault="009C6795" w:rsidP="00C438D5">
      <w:pPr>
        <w:rPr>
          <w:lang w:val="en-IN"/>
        </w:rPr>
      </w:pPr>
    </w:p>
    <w:p w14:paraId="3C87ECF1" w14:textId="77777777" w:rsidR="009C6795" w:rsidRDefault="009C6795" w:rsidP="00C438D5">
      <w:pPr>
        <w:rPr>
          <w:lang w:val="en-IN"/>
        </w:rPr>
      </w:pPr>
    </w:p>
    <w:p w14:paraId="33BD8963" w14:textId="77777777" w:rsidR="009C6795" w:rsidRDefault="009C6795" w:rsidP="00C438D5">
      <w:pPr>
        <w:rPr>
          <w:lang w:val="en-IN"/>
        </w:rPr>
      </w:pPr>
    </w:p>
    <w:p w14:paraId="564387D5" w14:textId="7D5F11EE" w:rsidR="009C6795" w:rsidRDefault="009C6795" w:rsidP="009C6795">
      <w:pPr>
        <w:pStyle w:val="Heading1"/>
        <w:rPr>
          <w:lang w:val="en-IN"/>
        </w:rPr>
      </w:pPr>
      <w:r>
        <w:rPr>
          <w:lang w:val="en-IN"/>
        </w:rPr>
        <w:t>CNN</w:t>
      </w:r>
    </w:p>
    <w:p w14:paraId="016CDB84" w14:textId="77777777" w:rsidR="009C6795" w:rsidRDefault="009C6795" w:rsidP="009C6795">
      <w:pPr>
        <w:rPr>
          <w:lang w:val="en-IN"/>
        </w:rPr>
      </w:pPr>
    </w:p>
    <w:p w14:paraId="267030DF" w14:textId="6D024F15" w:rsidR="009C6795" w:rsidRDefault="009C6795" w:rsidP="009C6795">
      <w:pPr>
        <w:rPr>
          <w:lang w:val="en-IN"/>
        </w:rPr>
      </w:pPr>
      <w:r>
        <w:rPr>
          <w:lang w:val="en-IN"/>
        </w:rPr>
        <w:t>In deep learning filters take the image of 12 pixels and add a kernel filter of 4 pixel and gives and output of 8 pixels</w:t>
      </w:r>
    </w:p>
    <w:p w14:paraId="365761CA" w14:textId="0900AAD9" w:rsidR="00F66D9A" w:rsidRDefault="00F66D9A" w:rsidP="009C6795">
      <w:pPr>
        <w:rPr>
          <w:lang w:val="en-IN"/>
        </w:rPr>
      </w:pPr>
      <w:r>
        <w:rPr>
          <w:lang w:val="en-IN"/>
        </w:rPr>
        <w:t xml:space="preserve">Stride is the movement of 1 pixel </w:t>
      </w:r>
    </w:p>
    <w:p w14:paraId="185E7D89" w14:textId="68847ED4" w:rsidR="00F66D9A" w:rsidRDefault="00F66D9A" w:rsidP="009C6795">
      <w:pPr>
        <w:rPr>
          <w:lang w:val="en-IN"/>
        </w:rPr>
      </w:pPr>
      <w:r>
        <w:rPr>
          <w:lang w:val="en-IN"/>
        </w:rPr>
        <w:t xml:space="preserve">We can use a stride size of 3 for something like a portrait but if we need more </w:t>
      </w:r>
      <w:r w:rsidR="009D288E">
        <w:rPr>
          <w:lang w:val="en-IN"/>
        </w:rPr>
        <w:t>detail,</w:t>
      </w:r>
      <w:r>
        <w:rPr>
          <w:lang w:val="en-IN"/>
        </w:rPr>
        <w:t xml:space="preserve"> we can use a smaller stride size to find the small details</w:t>
      </w:r>
      <w:r w:rsidR="009D288E">
        <w:rPr>
          <w:lang w:val="en-IN"/>
        </w:rPr>
        <w:br/>
      </w:r>
    </w:p>
    <w:p w14:paraId="0EE31858" w14:textId="21C773E6" w:rsidR="009D288E" w:rsidRDefault="009D288E" w:rsidP="009C6795">
      <w:pPr>
        <w:rPr>
          <w:lang w:val="en-IN"/>
        </w:rPr>
      </w:pPr>
      <w:r>
        <w:rPr>
          <w:lang w:val="en-IN"/>
        </w:rPr>
        <w:t xml:space="preserve">The filter will take less from the edges </w:t>
      </w:r>
    </w:p>
    <w:p w14:paraId="11FB4193" w14:textId="77777777" w:rsidR="009D288E" w:rsidRDefault="009D288E" w:rsidP="009C6795">
      <w:pPr>
        <w:rPr>
          <w:lang w:val="en-IN"/>
        </w:rPr>
      </w:pPr>
    </w:p>
    <w:p w14:paraId="3E2BFC10" w14:textId="5027B2AC" w:rsidR="009D288E" w:rsidRDefault="009D288E" w:rsidP="009C6795">
      <w:pPr>
        <w:rPr>
          <w:lang w:val="en-IN"/>
        </w:rPr>
      </w:pPr>
      <w:r>
        <w:rPr>
          <w:lang w:val="en-IN"/>
        </w:rPr>
        <w:t xml:space="preserve">Zero Padding: Adding zero to the edges to make the outer parts of the image into the inside </w:t>
      </w:r>
    </w:p>
    <w:p w14:paraId="3FC98013" w14:textId="77777777" w:rsidR="009D288E" w:rsidRDefault="009D288E" w:rsidP="009C6795">
      <w:pPr>
        <w:rPr>
          <w:lang w:val="en-IN"/>
        </w:rPr>
      </w:pPr>
    </w:p>
    <w:p w14:paraId="1C439D1B" w14:textId="545E1982" w:rsidR="009D288E" w:rsidRDefault="009D288E" w:rsidP="009C6795">
      <w:pPr>
        <w:rPr>
          <w:lang w:val="en-IN"/>
        </w:rPr>
      </w:pPr>
      <w:r>
        <w:rPr>
          <w:lang w:val="en-IN"/>
        </w:rPr>
        <w:t>(Give formula)</w:t>
      </w:r>
    </w:p>
    <w:p w14:paraId="1F1C275A" w14:textId="77777777" w:rsidR="009D288E" w:rsidRDefault="009D288E" w:rsidP="009C6795">
      <w:pPr>
        <w:rPr>
          <w:lang w:val="en-IN"/>
        </w:rPr>
      </w:pPr>
    </w:p>
    <w:p w14:paraId="26DE6A2C" w14:textId="0D4C2D62" w:rsidR="009D288E" w:rsidRDefault="009D288E" w:rsidP="009C6795">
      <w:pPr>
        <w:rPr>
          <w:lang w:val="en-IN"/>
        </w:rPr>
      </w:pPr>
      <w:r>
        <w:rPr>
          <w:lang w:val="en-IN"/>
        </w:rPr>
        <w:t xml:space="preserve">Features of the convolution layer </w:t>
      </w:r>
    </w:p>
    <w:p w14:paraId="47DC647F" w14:textId="439157BA" w:rsidR="009D288E" w:rsidRDefault="009D288E" w:rsidP="009C6795">
      <w:pPr>
        <w:rPr>
          <w:lang w:val="en-IN"/>
        </w:rPr>
      </w:pPr>
      <w:r>
        <w:rPr>
          <w:lang w:val="en-IN"/>
        </w:rPr>
        <w:t xml:space="preserve">An image is composed of 3 channels </w:t>
      </w:r>
    </w:p>
    <w:p w14:paraId="14232339" w14:textId="77777777" w:rsidR="009D288E" w:rsidRDefault="009D288E" w:rsidP="009C6795">
      <w:pPr>
        <w:rPr>
          <w:lang w:val="en-IN"/>
        </w:rPr>
      </w:pPr>
    </w:p>
    <w:p w14:paraId="755EA9E6" w14:textId="73244347" w:rsidR="009D288E" w:rsidRDefault="009D288E" w:rsidP="009C6795">
      <w:pPr>
        <w:rPr>
          <w:lang w:val="en-IN"/>
        </w:rPr>
      </w:pPr>
      <w:r>
        <w:rPr>
          <w:lang w:val="en-IN"/>
        </w:rPr>
        <w:t xml:space="preserve">Now when we to edge detection we have a filter used for edge detection namely vertical edge detection where the first row is 1 second is 0 and third is -1, this allows the </w:t>
      </w:r>
      <w:r w:rsidR="000B11C8">
        <w:rPr>
          <w:lang w:val="en-IN"/>
        </w:rPr>
        <w:t xml:space="preserve">difference between the edges and the proper colours </w:t>
      </w:r>
    </w:p>
    <w:p w14:paraId="642631C9" w14:textId="342CB79D" w:rsidR="00CF3A17" w:rsidRDefault="000B11C8" w:rsidP="009C6795">
      <w:pPr>
        <w:rPr>
          <w:lang w:val="en-IN"/>
        </w:rPr>
      </w:pPr>
      <w:r>
        <w:rPr>
          <w:lang w:val="en-IN"/>
        </w:rPr>
        <w:t>Example of usage: In a social media filter, the mobile takes your face and if you have a wrinkle, it takes the average value of the surrounding skin to make the wrinkle disappear</w:t>
      </w:r>
      <w:r w:rsidR="00CF3A17">
        <w:rPr>
          <w:lang w:val="en-IN"/>
        </w:rPr>
        <w:t xml:space="preserve">, this is a perfect example of average </w:t>
      </w:r>
      <w:r w:rsidR="00C44ED7">
        <w:rPr>
          <w:lang w:val="en-IN"/>
        </w:rPr>
        <w:t>pooling</w:t>
      </w:r>
      <w:r w:rsidR="00CF3A17">
        <w:rPr>
          <w:lang w:val="en-IN"/>
        </w:rPr>
        <w:t>.</w:t>
      </w:r>
    </w:p>
    <w:p w14:paraId="6EBED3C0" w14:textId="77777777" w:rsidR="00CF3A17" w:rsidRDefault="00CF3A17" w:rsidP="009C6795">
      <w:pPr>
        <w:rPr>
          <w:lang w:val="en-IN"/>
        </w:rPr>
      </w:pPr>
    </w:p>
    <w:p w14:paraId="6C458045" w14:textId="2DFC62E6" w:rsidR="00CF3A17" w:rsidRDefault="00CF3A17" w:rsidP="009C6795">
      <w:pPr>
        <w:rPr>
          <w:lang w:val="en-IN"/>
        </w:rPr>
      </w:pPr>
      <w:r>
        <w:rPr>
          <w:lang w:val="en-IN"/>
        </w:rPr>
        <w:lastRenderedPageBreak/>
        <w:t xml:space="preserve">Another is where we increase the brightness of the image (Which is basically biasing) where all the values are just increased in the whit component of an image. </w:t>
      </w:r>
    </w:p>
    <w:p w14:paraId="0CFDE893" w14:textId="77777777" w:rsidR="00CF3A17" w:rsidRDefault="00CF3A17" w:rsidP="009C6795">
      <w:pPr>
        <w:rPr>
          <w:lang w:val="en-IN"/>
        </w:rPr>
      </w:pPr>
    </w:p>
    <w:p w14:paraId="3B95BDD7" w14:textId="77777777" w:rsidR="001D5D25" w:rsidRDefault="001D5D25" w:rsidP="009C6795">
      <w:pPr>
        <w:rPr>
          <w:lang w:val="en-IN"/>
        </w:rPr>
      </w:pPr>
    </w:p>
    <w:p w14:paraId="02A6ADCC" w14:textId="4D0D6C04" w:rsidR="001D5D25" w:rsidRDefault="001D5D25" w:rsidP="009C6795">
      <w:pPr>
        <w:rPr>
          <w:lang w:val="en-IN"/>
        </w:rPr>
      </w:pPr>
      <w:r>
        <w:rPr>
          <w:lang w:val="en-IN"/>
        </w:rPr>
        <w:t xml:space="preserve">(Image) </w:t>
      </w:r>
    </w:p>
    <w:p w14:paraId="686FB7A4" w14:textId="77777777" w:rsidR="001D5D25" w:rsidRDefault="001D5D25" w:rsidP="009C6795">
      <w:pPr>
        <w:rPr>
          <w:lang w:val="en-IN"/>
        </w:rPr>
      </w:pPr>
    </w:p>
    <w:p w14:paraId="0EA89E01" w14:textId="4C5A47B0" w:rsidR="001D5D25" w:rsidRDefault="001D5D25" w:rsidP="009C6795">
      <w:pPr>
        <w:rPr>
          <w:lang w:val="en-IN"/>
        </w:rPr>
      </w:pPr>
      <w:r>
        <w:rPr>
          <w:lang w:val="en-IN"/>
        </w:rPr>
        <w:t>How would you separate it?</w:t>
      </w:r>
    </w:p>
    <w:p w14:paraId="26132DD4" w14:textId="3A81C02B" w:rsidR="001D5D25" w:rsidRDefault="001D5D25" w:rsidP="009C6795">
      <w:pPr>
        <w:rPr>
          <w:lang w:val="en-IN"/>
        </w:rPr>
      </w:pPr>
      <w:r>
        <w:rPr>
          <w:lang w:val="en-IN"/>
        </w:rPr>
        <w:t>What are features?</w:t>
      </w:r>
    </w:p>
    <w:p w14:paraId="5D35B793" w14:textId="77777777" w:rsidR="001D5D25" w:rsidRDefault="001D5D25" w:rsidP="009C6795">
      <w:pPr>
        <w:rPr>
          <w:lang w:val="en-IN"/>
        </w:rPr>
      </w:pPr>
    </w:p>
    <w:p w14:paraId="0843BC19" w14:textId="74353398" w:rsidR="001D5D25" w:rsidRDefault="00C44ED7" w:rsidP="009C6795">
      <w:pPr>
        <w:rPr>
          <w:lang w:val="en-IN"/>
        </w:rPr>
      </w:pPr>
      <w:r>
        <w:rPr>
          <w:lang w:val="en-IN"/>
        </w:rPr>
        <w:t xml:space="preserve">Max pooling – When we need a feature which is big and large </w:t>
      </w:r>
    </w:p>
    <w:p w14:paraId="550FF9A4" w14:textId="535C4332" w:rsidR="00C44ED7" w:rsidRDefault="00C44ED7" w:rsidP="009C6795">
      <w:pPr>
        <w:rPr>
          <w:lang w:val="en-IN"/>
        </w:rPr>
      </w:pPr>
      <w:r>
        <w:rPr>
          <w:lang w:val="en-IN"/>
        </w:rPr>
        <w:t xml:space="preserve">Average pooling – When we need a feature which is really small </w:t>
      </w:r>
    </w:p>
    <w:p w14:paraId="05D87A7C" w14:textId="77777777" w:rsidR="00C44ED7" w:rsidRDefault="00C44ED7" w:rsidP="009C6795">
      <w:pPr>
        <w:rPr>
          <w:lang w:val="en-IN"/>
        </w:rPr>
      </w:pPr>
    </w:p>
    <w:p w14:paraId="0A968894" w14:textId="77777777" w:rsidR="00C44ED7" w:rsidRPr="009C6795" w:rsidRDefault="00C44ED7" w:rsidP="009C6795">
      <w:pPr>
        <w:rPr>
          <w:lang w:val="en-IN"/>
        </w:rPr>
      </w:pPr>
    </w:p>
    <w:sectPr w:rsidR="00C44ED7" w:rsidRPr="009C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51101647">
    <w:abstractNumId w:val="19"/>
  </w:num>
  <w:num w:numId="2" w16cid:durableId="1111780797">
    <w:abstractNumId w:val="12"/>
  </w:num>
  <w:num w:numId="3" w16cid:durableId="341668845">
    <w:abstractNumId w:val="10"/>
  </w:num>
  <w:num w:numId="4" w16cid:durableId="844248908">
    <w:abstractNumId w:val="21"/>
  </w:num>
  <w:num w:numId="5" w16cid:durableId="1446148657">
    <w:abstractNumId w:val="13"/>
  </w:num>
  <w:num w:numId="6" w16cid:durableId="745609229">
    <w:abstractNumId w:val="16"/>
  </w:num>
  <w:num w:numId="7" w16cid:durableId="1208225279">
    <w:abstractNumId w:val="18"/>
  </w:num>
  <w:num w:numId="8" w16cid:durableId="664169608">
    <w:abstractNumId w:val="9"/>
  </w:num>
  <w:num w:numId="9" w16cid:durableId="257062914">
    <w:abstractNumId w:val="7"/>
  </w:num>
  <w:num w:numId="10" w16cid:durableId="21128724">
    <w:abstractNumId w:val="6"/>
  </w:num>
  <w:num w:numId="11" w16cid:durableId="450781239">
    <w:abstractNumId w:val="5"/>
  </w:num>
  <w:num w:numId="12" w16cid:durableId="77599766">
    <w:abstractNumId w:val="4"/>
  </w:num>
  <w:num w:numId="13" w16cid:durableId="2086797364">
    <w:abstractNumId w:val="8"/>
  </w:num>
  <w:num w:numId="14" w16cid:durableId="1030952278">
    <w:abstractNumId w:val="3"/>
  </w:num>
  <w:num w:numId="15" w16cid:durableId="1469855423">
    <w:abstractNumId w:val="2"/>
  </w:num>
  <w:num w:numId="16" w16cid:durableId="1141189554">
    <w:abstractNumId w:val="1"/>
  </w:num>
  <w:num w:numId="17" w16cid:durableId="401801270">
    <w:abstractNumId w:val="0"/>
  </w:num>
  <w:num w:numId="18" w16cid:durableId="295066996">
    <w:abstractNumId w:val="14"/>
  </w:num>
  <w:num w:numId="19" w16cid:durableId="1920556777">
    <w:abstractNumId w:val="15"/>
  </w:num>
  <w:num w:numId="20" w16cid:durableId="1615014154">
    <w:abstractNumId w:val="20"/>
  </w:num>
  <w:num w:numId="21" w16cid:durableId="727147319">
    <w:abstractNumId w:val="17"/>
  </w:num>
  <w:num w:numId="22" w16cid:durableId="1975719273">
    <w:abstractNumId w:val="11"/>
  </w:num>
  <w:num w:numId="23" w16cid:durableId="18643221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B"/>
    <w:rsid w:val="000B11C8"/>
    <w:rsid w:val="001D5D25"/>
    <w:rsid w:val="00336C0E"/>
    <w:rsid w:val="00645252"/>
    <w:rsid w:val="006D3D74"/>
    <w:rsid w:val="0083569A"/>
    <w:rsid w:val="009C6795"/>
    <w:rsid w:val="009D288E"/>
    <w:rsid w:val="00A9204E"/>
    <w:rsid w:val="00C438D5"/>
    <w:rsid w:val="00C44ED7"/>
    <w:rsid w:val="00CF3A17"/>
    <w:rsid w:val="00E347CC"/>
    <w:rsid w:val="00E9163A"/>
    <w:rsid w:val="00F1528A"/>
    <w:rsid w:val="00F4357B"/>
    <w:rsid w:val="00F6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410F"/>
  <w15:chartTrackingRefBased/>
  <w15:docId w15:val="{FADA1626-5688-4C31-8B66-15476D79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AppData\Local\Microsoft\Office\16.0\DTS\en-IN%7b0A91B57F-8B82-4D33-8895-D9288DEF2DB4%7d\%7b83BA88E8-25FA-4C52-8EB5-77A5B2E6C3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{83BA88E8-25FA-4C52-8EB5-77A5B2E6C30C}tf02786999_win32</Template>
  <TotalTime>153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Amaral</dc:creator>
  <cp:keywords/>
  <dc:description/>
  <cp:lastModifiedBy>Harrison Amaral</cp:lastModifiedBy>
  <cp:revision>11</cp:revision>
  <dcterms:created xsi:type="dcterms:W3CDTF">2025-01-21T08:51:00Z</dcterms:created>
  <dcterms:modified xsi:type="dcterms:W3CDTF">2025-01-21T11:24:00Z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